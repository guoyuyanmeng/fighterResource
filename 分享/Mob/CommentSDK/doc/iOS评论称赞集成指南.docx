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36FB6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 Medium" w:hAnsi="Helvetica Neue Medium" w:cs="Helvetica Neue Medium"/>
          <w:color w:val="262626"/>
          <w:kern w:val="0"/>
          <w:sz w:val="60"/>
          <w:szCs w:val="60"/>
        </w:rPr>
      </w:pPr>
      <w:proofErr w:type="spellStart"/>
      <w:r>
        <w:rPr>
          <w:rFonts w:ascii="Helvetica Neue Medium" w:hAnsi="Helvetica Neue Medium" w:cs="Helvetica Neue Medium"/>
          <w:color w:val="262626"/>
          <w:kern w:val="0"/>
          <w:sz w:val="60"/>
          <w:szCs w:val="60"/>
        </w:rPr>
        <w:t>iOS</w:t>
      </w:r>
      <w:proofErr w:type="spellEnd"/>
      <w:r>
        <w:rPr>
          <w:rFonts w:ascii="Helvetica Neue Medium" w:hAnsi="Helvetica Neue Medium" w:cs="Helvetica Neue Medium"/>
          <w:color w:val="262626"/>
          <w:kern w:val="0"/>
          <w:sz w:val="60"/>
          <w:szCs w:val="60"/>
        </w:rPr>
        <w:t>评论称赞集成指南</w:t>
      </w:r>
    </w:p>
    <w:p w14:paraId="12117522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注意：在集成评论称赞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SDK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前，请先完成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ShareSDK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的集成步骤，详细请参考：《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iOS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快速集成指南》</w:t>
      </w:r>
    </w:p>
    <w:p w14:paraId="20320A3C" w14:textId="77777777" w:rsidR="00FC73A7" w:rsidRDefault="00FC73A7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</w:p>
    <w:p w14:paraId="732BAF10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 Medium" w:hAnsi="Helvetica Neue Medium" w:cs="Helvetica Neue Medium"/>
          <w:color w:val="262626"/>
          <w:kern w:val="0"/>
          <w:sz w:val="48"/>
          <w:szCs w:val="48"/>
        </w:rPr>
      </w:pPr>
      <w:r>
        <w:rPr>
          <w:rFonts w:ascii="Helvetica Neue Medium" w:hAnsi="Helvetica Neue Medium" w:cs="Helvetica Neue Medium"/>
          <w:color w:val="262626"/>
          <w:kern w:val="0"/>
          <w:sz w:val="48"/>
          <w:szCs w:val="48"/>
        </w:rPr>
        <w:t>将评论称赞</w:t>
      </w:r>
      <w:r>
        <w:rPr>
          <w:rFonts w:ascii="Helvetica Neue Medium" w:hAnsi="Helvetica Neue Medium" w:cs="Helvetica Neue Medium"/>
          <w:color w:val="262626"/>
          <w:kern w:val="0"/>
          <w:sz w:val="48"/>
          <w:szCs w:val="48"/>
        </w:rPr>
        <w:t>SDK</w:t>
      </w:r>
      <w:r>
        <w:rPr>
          <w:rFonts w:ascii="Helvetica Neue Medium" w:hAnsi="Helvetica Neue Medium" w:cs="Helvetica Neue Medium"/>
          <w:color w:val="262626"/>
          <w:kern w:val="0"/>
          <w:sz w:val="48"/>
          <w:szCs w:val="48"/>
        </w:rPr>
        <w:t>加入到工程中</w:t>
      </w:r>
    </w:p>
    <w:p w14:paraId="3C1A2793" w14:textId="41AC609A" w:rsidR="00132798" w:rsidRDefault="00226FA3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（</w:t>
      </w:r>
      <w:r w:rsidR="00132798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如果是使用</w:t>
      </w:r>
      <w:proofErr w:type="spellStart"/>
      <w:r w:rsidR="00E4724E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C</w:t>
      </w:r>
      <w:r w:rsidR="00132798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ocoaPods</w:t>
      </w:r>
      <w:proofErr w:type="spellEnd"/>
      <w:r w:rsidR="00E4724E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只需要在</w:t>
      </w:r>
      <w:proofErr w:type="spellStart"/>
      <w:r w:rsidR="00E4724E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Podfile</w:t>
      </w:r>
      <w:proofErr w:type="spellEnd"/>
      <w:r w:rsidR="00E4724E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文件中添加</w:t>
      </w:r>
    </w:p>
    <w:p w14:paraId="29B1B868" w14:textId="057EF387" w:rsidR="0038586B" w:rsidRPr="0038586B" w:rsidRDefault="00E4724E" w:rsidP="00503E90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400FA"/>
          <w:kern w:val="0"/>
          <w:sz w:val="22"/>
          <w:szCs w:val="22"/>
        </w:rPr>
      </w:pPr>
      <w:r>
        <w:rPr>
          <w:rFonts w:ascii="Arial" w:hAnsi="Arial" w:cs="Arial"/>
          <w:color w:val="262626"/>
          <w:kern w:val="0"/>
          <w:sz w:val="22"/>
          <w:szCs w:val="22"/>
        </w:rPr>
        <w:t>pod</w:t>
      </w:r>
      <w:r>
        <w:rPr>
          <w:rFonts w:ascii="Arial" w:hAnsi="Arial" w:cs="Arial"/>
          <w:color w:val="0A56D8"/>
          <w:kern w:val="0"/>
          <w:sz w:val="22"/>
          <w:szCs w:val="22"/>
        </w:rPr>
        <w:t xml:space="preserve"> </w:t>
      </w:r>
      <w:r>
        <w:rPr>
          <w:rFonts w:ascii="Arial" w:hAnsi="Arial" w:cs="Arial"/>
          <w:color w:val="0400FA"/>
          <w:kern w:val="0"/>
          <w:sz w:val="22"/>
          <w:szCs w:val="22"/>
        </w:rPr>
        <w:t>'Comment</w:t>
      </w:r>
      <w:r w:rsidR="00DD25EB">
        <w:rPr>
          <w:rFonts w:ascii="Arial" w:hAnsi="Arial" w:cs="Arial" w:hint="eastAsia"/>
          <w:color w:val="0400FA"/>
          <w:kern w:val="0"/>
          <w:sz w:val="22"/>
          <w:szCs w:val="22"/>
        </w:rPr>
        <w:t>SDK</w:t>
      </w:r>
      <w:bookmarkStart w:id="0" w:name="_GoBack"/>
      <w:bookmarkEnd w:id="0"/>
      <w:r>
        <w:rPr>
          <w:rFonts w:ascii="Arial" w:hAnsi="Arial" w:cs="Arial"/>
          <w:color w:val="0400FA"/>
          <w:kern w:val="0"/>
          <w:sz w:val="22"/>
          <w:szCs w:val="22"/>
        </w:rPr>
        <w:t>'</w:t>
      </w:r>
      <w:r w:rsidR="0038586B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即可</w:t>
      </w:r>
      <w:r w:rsidR="00226FA3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）</w:t>
      </w:r>
    </w:p>
    <w:p w14:paraId="1A7BC73F" w14:textId="05979F2A" w:rsidR="0038586B" w:rsidRDefault="0038586B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</w:p>
    <w:p w14:paraId="6DE7F843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直接拖动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Comment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目录到工程中。如下图：</w:t>
      </w:r>
    </w:p>
    <w:p w14:paraId="772C217D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965A8"/>
          <w:kern w:val="0"/>
          <w:sz w:val="28"/>
          <w:szCs w:val="28"/>
        </w:rPr>
        <w:drawing>
          <wp:inline distT="0" distB="0" distL="0" distR="0" wp14:anchorId="393FE43D" wp14:editId="6323C782">
            <wp:extent cx="3810000" cy="2311400"/>
            <wp:effectExtent l="0" t="0" r="0" b="0"/>
            <wp:docPr id="1" name="图片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C20D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拖到工程中后，弹出以下对话框，勾选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”Copy items into destination group’s folder(if needed)”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，并点击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“Finish“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按钮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,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如图：</w:t>
      </w:r>
    </w:p>
    <w:p w14:paraId="71DA607C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965A8"/>
          <w:kern w:val="0"/>
          <w:sz w:val="28"/>
          <w:szCs w:val="28"/>
        </w:rPr>
        <w:lastRenderedPageBreak/>
        <w:drawing>
          <wp:inline distT="0" distB="0" distL="0" distR="0" wp14:anchorId="6EA9ADC6" wp14:editId="7E7C862D">
            <wp:extent cx="3810000" cy="2565400"/>
            <wp:effectExtent l="0" t="0" r="0" b="0"/>
            <wp:docPr id="2" name="图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6750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导入后最终效果如下图：</w:t>
      </w:r>
    </w:p>
    <w:p w14:paraId="60EC420D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965A8"/>
          <w:kern w:val="0"/>
          <w:sz w:val="28"/>
          <w:szCs w:val="28"/>
        </w:rPr>
        <w:drawing>
          <wp:inline distT="0" distB="0" distL="0" distR="0" wp14:anchorId="0A34794B" wp14:editId="1A1DD8FD">
            <wp:extent cx="3810000" cy="2336800"/>
            <wp:effectExtent l="0" t="0" r="0" b="0"/>
            <wp:docPr id="3" name="图片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3997" w14:textId="77777777" w:rsidR="00FC73A7" w:rsidRDefault="00FC73A7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</w:p>
    <w:p w14:paraId="66E1AA06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 Medium" w:hAnsi="Helvetica Neue Medium" w:cs="Helvetica Neue Medium"/>
          <w:color w:val="262626"/>
          <w:kern w:val="0"/>
          <w:sz w:val="48"/>
          <w:szCs w:val="48"/>
        </w:rPr>
      </w:pPr>
      <w:r>
        <w:rPr>
          <w:rFonts w:ascii="Helvetica Neue Medium" w:hAnsi="Helvetica Neue Medium" w:cs="Helvetica Neue Medium"/>
          <w:color w:val="262626"/>
          <w:kern w:val="0"/>
          <w:sz w:val="48"/>
          <w:szCs w:val="48"/>
        </w:rPr>
        <w:t>显示评论列表</w:t>
      </w:r>
    </w:p>
    <w:p w14:paraId="7A449D84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先导入评论称赞的头文件：</w:t>
      </w:r>
    </w:p>
    <w:p w14:paraId="4F179A3F" w14:textId="578547E4" w:rsidR="00D0381F" w:rsidRPr="00D0381F" w:rsidRDefault="00503E90" w:rsidP="00D0381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&lt;Comment/</w:t>
      </w:r>
      <w:proofErr w:type="spellStart"/>
      <w:r>
        <w:rPr>
          <w:rFonts w:ascii="Monaco" w:hAnsi="Monaco" w:cs="Monaco"/>
          <w:kern w:val="0"/>
          <w:sz w:val="22"/>
          <w:szCs w:val="22"/>
        </w:rPr>
        <w:t>Comment.h</w:t>
      </w:r>
      <w:proofErr w:type="spellEnd"/>
      <w:r>
        <w:rPr>
          <w:rFonts w:ascii="Monaco" w:hAnsi="Monaco" w:cs="Monaco"/>
          <w:kern w:val="0"/>
          <w:sz w:val="22"/>
          <w:szCs w:val="22"/>
        </w:rPr>
        <w:t>&gt;</w:t>
      </w:r>
    </w:p>
    <w:p w14:paraId="390D8C81" w14:textId="77777777" w:rsidR="00503E90" w:rsidRDefault="00503E90" w:rsidP="00503E9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当前类为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UIViewController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类型及子类时，可以调用如下代码弹出评论列表。</w:t>
      </w:r>
    </w:p>
    <w:p w14:paraId="603EB642" w14:textId="77777777" w:rsidR="00D0381F" w:rsidRDefault="00D0381F" w:rsidP="00503E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[self </w:t>
      </w:r>
      <w:proofErr w:type="spellStart"/>
      <w:r>
        <w:rPr>
          <w:rFonts w:ascii="Monaco" w:hAnsi="Monaco" w:cs="Monaco"/>
          <w:kern w:val="0"/>
          <w:sz w:val="22"/>
          <w:szCs w:val="22"/>
        </w:rPr>
        <w:t>presentCommentListViewControllerWithContentId</w:t>
      </w:r>
      <w:proofErr w:type="spellEnd"/>
      <w:r>
        <w:rPr>
          <w:rFonts w:ascii="Monaco" w:hAnsi="Monaco" w:cs="Monaco"/>
          <w:kern w:val="0"/>
          <w:sz w:val="22"/>
          <w:szCs w:val="22"/>
        </w:rPr>
        <w:t>:@"topic_1" title:@"</w:t>
      </w:r>
      <w:r>
        <w:rPr>
          <w:rFonts w:ascii="Monaco" w:hAnsi="Monaco" w:cs="Monaco"/>
          <w:kern w:val="0"/>
          <w:sz w:val="22"/>
          <w:szCs w:val="22"/>
        </w:rPr>
        <w:t>文章标题</w:t>
      </w:r>
      <w:r>
        <w:rPr>
          <w:rFonts w:ascii="Monaco" w:hAnsi="Monaco" w:cs="Monaco"/>
          <w:kern w:val="0"/>
          <w:sz w:val="22"/>
          <w:szCs w:val="22"/>
        </w:rPr>
        <w:t xml:space="preserve">" </w:t>
      </w:r>
      <w:proofErr w:type="spellStart"/>
      <w:r>
        <w:rPr>
          <w:rFonts w:ascii="Monaco" w:hAnsi="Monaco" w:cs="Monaco"/>
          <w:kern w:val="0"/>
          <w:sz w:val="22"/>
          <w:szCs w:val="22"/>
        </w:rPr>
        <w:t>animated:YES</w:t>
      </w:r>
      <w:proofErr w:type="spellEnd"/>
      <w:r>
        <w:rPr>
          <w:rFonts w:ascii="Monaco" w:hAnsi="Monaco" w:cs="Monaco"/>
          <w:kern w:val="0"/>
          <w:sz w:val="22"/>
          <w:szCs w:val="22"/>
        </w:rPr>
        <w:t>];</w:t>
      </w:r>
    </w:p>
    <w:p w14:paraId="7FCE7021" w14:textId="60E2ED7F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其中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contentId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为主题的标识，此标识在整个应用系统中必须要唯一，否则会导致多个主题评论列表混淆。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title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参数为主题标题。</w:t>
      </w:r>
    </w:p>
    <w:p w14:paraId="2DB09262" w14:textId="77777777" w:rsidR="00503E90" w:rsidRDefault="00503E90" w:rsidP="00503E90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当前的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ViewController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包含在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UINavigationController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中，还可以调用如下代码，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push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一个评论列表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</w:t>
      </w:r>
    </w:p>
    <w:p w14:paraId="69EC7EC2" w14:textId="18CE5126" w:rsidR="00503E90" w:rsidRDefault="00D0381F" w:rsidP="00D038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kern w:val="0"/>
          <w:sz w:val="22"/>
          <w:szCs w:val="22"/>
        </w:rPr>
        <w:t xml:space="preserve">[self </w:t>
      </w:r>
      <w:proofErr w:type="spellStart"/>
      <w:r>
        <w:rPr>
          <w:rFonts w:ascii="Monaco" w:hAnsi="Monaco" w:cs="Monaco"/>
          <w:kern w:val="0"/>
          <w:sz w:val="22"/>
          <w:szCs w:val="22"/>
        </w:rPr>
        <w:t>pushCommentListViewControllerWithContentId</w:t>
      </w:r>
      <w:proofErr w:type="spellEnd"/>
      <w:r>
        <w:rPr>
          <w:rFonts w:ascii="Monaco" w:hAnsi="Monaco" w:cs="Monaco"/>
          <w:kern w:val="0"/>
          <w:sz w:val="22"/>
          <w:szCs w:val="22"/>
        </w:rPr>
        <w:t>:@"topic_1" title:@"</w:t>
      </w:r>
      <w:r>
        <w:rPr>
          <w:rFonts w:ascii="Monaco" w:hAnsi="Monaco" w:cs="Monaco"/>
          <w:kern w:val="0"/>
          <w:sz w:val="22"/>
          <w:szCs w:val="22"/>
        </w:rPr>
        <w:t>标题</w:t>
      </w:r>
      <w:r>
        <w:rPr>
          <w:rFonts w:ascii="Monaco" w:hAnsi="Monaco" w:cs="Monaco"/>
          <w:kern w:val="0"/>
          <w:sz w:val="22"/>
          <w:szCs w:val="22"/>
        </w:rPr>
        <w:t xml:space="preserve">" </w:t>
      </w:r>
      <w:proofErr w:type="spellStart"/>
      <w:r>
        <w:rPr>
          <w:rFonts w:ascii="Monaco" w:hAnsi="Monaco" w:cs="Monaco"/>
          <w:kern w:val="0"/>
          <w:sz w:val="22"/>
          <w:szCs w:val="22"/>
        </w:rPr>
        <w:t>animated:YES</w:t>
      </w:r>
      <w:proofErr w:type="spellEnd"/>
      <w:r>
        <w:rPr>
          <w:rFonts w:ascii="Monaco" w:hAnsi="Monaco" w:cs="Monaco"/>
          <w:kern w:val="0"/>
          <w:sz w:val="22"/>
          <w:szCs w:val="22"/>
        </w:rPr>
        <w:t>];</w:t>
      </w:r>
    </w:p>
    <w:p w14:paraId="2F11F386" w14:textId="77777777" w:rsidR="00503E90" w:rsidRDefault="00503E90" w:rsidP="00503E90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当前类为非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UIViewController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类型时，可以调用如下代码先创建一个评论列表视图控制器：</w:t>
      </w:r>
    </w:p>
    <w:p w14:paraId="3DBD1033" w14:textId="77777777" w:rsidR="00D0381F" w:rsidRDefault="00D0381F" w:rsidP="00503E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r>
        <w:rPr>
          <w:rFonts w:ascii="Monaco" w:hAnsi="Monaco" w:cs="Monaco"/>
          <w:kern w:val="0"/>
          <w:sz w:val="22"/>
          <w:szCs w:val="22"/>
        </w:rPr>
        <w:t>SSCCommentListViewController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*</w:t>
      </w:r>
      <w:proofErr w:type="spellStart"/>
      <w:r>
        <w:rPr>
          <w:rFonts w:ascii="Monaco" w:hAnsi="Monaco" w:cs="Monaco"/>
          <w:kern w:val="0"/>
          <w:sz w:val="22"/>
          <w:szCs w:val="22"/>
        </w:rPr>
        <w:t>vc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= [Comment </w:t>
      </w:r>
      <w:proofErr w:type="spellStart"/>
      <w:r>
        <w:rPr>
          <w:rFonts w:ascii="Monaco" w:hAnsi="Monaco" w:cs="Monaco"/>
          <w:kern w:val="0"/>
          <w:sz w:val="22"/>
          <w:szCs w:val="22"/>
        </w:rPr>
        <w:t>commentListViewPageWithContentId</w:t>
      </w:r>
      <w:proofErr w:type="spellEnd"/>
      <w:r>
        <w:rPr>
          <w:rFonts w:ascii="Monaco" w:hAnsi="Monaco" w:cs="Monaco"/>
          <w:kern w:val="0"/>
          <w:sz w:val="22"/>
          <w:szCs w:val="22"/>
        </w:rPr>
        <w:t>:@"topic_1" title:@"</w:t>
      </w:r>
      <w:r>
        <w:rPr>
          <w:rFonts w:ascii="Monaco" w:hAnsi="Monaco" w:cs="Monaco"/>
          <w:kern w:val="0"/>
          <w:sz w:val="22"/>
          <w:szCs w:val="22"/>
        </w:rPr>
        <w:t>标题</w:t>
      </w:r>
      <w:r>
        <w:rPr>
          <w:rFonts w:ascii="Monaco" w:hAnsi="Monaco" w:cs="Monaco"/>
          <w:kern w:val="0"/>
          <w:sz w:val="22"/>
          <w:szCs w:val="22"/>
        </w:rPr>
        <w:t>"];</w:t>
      </w:r>
    </w:p>
    <w:p w14:paraId="4685E1CB" w14:textId="192343BB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取得视图控制器后可以根据需要定制评论列表的显示。</w:t>
      </w:r>
    </w:p>
    <w:p w14:paraId="193407E8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最终显示效果如下图所示：</w:t>
      </w:r>
    </w:p>
    <w:p w14:paraId="7C201CFB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965A8"/>
          <w:kern w:val="0"/>
          <w:sz w:val="28"/>
          <w:szCs w:val="28"/>
        </w:rPr>
        <w:drawing>
          <wp:inline distT="0" distB="0" distL="0" distR="0" wp14:anchorId="061A11DE" wp14:editId="312C2EB7">
            <wp:extent cx="2150745" cy="3810000"/>
            <wp:effectExtent l="0" t="0" r="8255" b="0"/>
            <wp:docPr id="4" name="图片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D733" w14:textId="77777777" w:rsidR="003C7839" w:rsidRDefault="003C7839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</w:p>
    <w:p w14:paraId="0A02B6EE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 Medium" w:hAnsi="Helvetica Neue Medium" w:cs="Helvetica Neue Medium"/>
          <w:color w:val="262626"/>
          <w:kern w:val="0"/>
          <w:sz w:val="48"/>
          <w:szCs w:val="48"/>
        </w:rPr>
      </w:pPr>
      <w:r>
        <w:rPr>
          <w:rFonts w:ascii="Helvetica Neue Medium" w:hAnsi="Helvetica Neue Medium" w:cs="Helvetica Neue Medium"/>
          <w:color w:val="262626"/>
          <w:kern w:val="0"/>
          <w:sz w:val="48"/>
          <w:szCs w:val="48"/>
        </w:rPr>
        <w:t>显示评论工具栏</w:t>
      </w:r>
    </w:p>
    <w:p w14:paraId="2530806F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先导入评论称赞头文件：</w:t>
      </w:r>
    </w:p>
    <w:p w14:paraId="367380C1" w14:textId="081F38B2" w:rsidR="00330629" w:rsidRDefault="00330629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Monaco" w:hAnsi="Monaco" w:cs="Monaco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&lt;Comment/</w:t>
      </w:r>
      <w:proofErr w:type="spellStart"/>
      <w:r>
        <w:rPr>
          <w:rFonts w:ascii="Monaco" w:hAnsi="Monaco" w:cs="Monaco"/>
          <w:kern w:val="0"/>
          <w:sz w:val="22"/>
          <w:szCs w:val="22"/>
        </w:rPr>
        <w:t>Comment.h</w:t>
      </w:r>
      <w:proofErr w:type="spellEnd"/>
      <w:r>
        <w:rPr>
          <w:rFonts w:ascii="Monaco" w:hAnsi="Monaco" w:cs="Monaco"/>
          <w:kern w:val="0"/>
          <w:sz w:val="22"/>
          <w:szCs w:val="22"/>
        </w:rPr>
        <w:t>&gt;</w:t>
      </w:r>
    </w:p>
    <w:p w14:paraId="5CD60679" w14:textId="77777777" w:rsidR="00503E90" w:rsidRDefault="00503E90" w:rsidP="00503E90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当前类为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UIViewController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类型及子类时，可以调用如下代码显示评论工具栏。</w:t>
      </w:r>
    </w:p>
    <w:p w14:paraId="4AD2A574" w14:textId="77777777" w:rsidR="00330629" w:rsidRDefault="00330629" w:rsidP="00503E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[self </w:t>
      </w:r>
      <w:proofErr w:type="spellStart"/>
      <w:r>
        <w:rPr>
          <w:rFonts w:ascii="Monaco" w:hAnsi="Monaco" w:cs="Monaco"/>
          <w:kern w:val="0"/>
          <w:sz w:val="22"/>
          <w:szCs w:val="22"/>
        </w:rPr>
        <w:t>showCommentToolbarWithContentId</w:t>
      </w:r>
      <w:proofErr w:type="spellEnd"/>
      <w:r>
        <w:rPr>
          <w:rFonts w:ascii="Monaco" w:hAnsi="Monaco" w:cs="Monaco"/>
          <w:kern w:val="0"/>
          <w:sz w:val="22"/>
          <w:szCs w:val="22"/>
        </w:rPr>
        <w:t>:@"topic_1" title:@"</w:t>
      </w:r>
      <w:r>
        <w:rPr>
          <w:rFonts w:ascii="Monaco" w:hAnsi="Monaco" w:cs="Monaco"/>
          <w:kern w:val="0"/>
          <w:sz w:val="22"/>
          <w:szCs w:val="22"/>
        </w:rPr>
        <w:t>标题</w:t>
      </w:r>
      <w:r>
        <w:rPr>
          <w:rFonts w:ascii="Monaco" w:hAnsi="Monaco" w:cs="Monaco"/>
          <w:kern w:val="0"/>
          <w:sz w:val="22"/>
          <w:szCs w:val="22"/>
        </w:rPr>
        <w:t>"];</w:t>
      </w:r>
    </w:p>
    <w:p w14:paraId="37F8F8A2" w14:textId="0E2241BD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其中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contentId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为主题的标识，此标识在整个应用系统中必须要唯一，否则会导致多个主题评论列表混淆。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title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参数为主题标题。</w:t>
      </w:r>
    </w:p>
    <w:p w14:paraId="65672B34" w14:textId="77777777" w:rsidR="00503E90" w:rsidRDefault="00503E90" w:rsidP="00503E90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当前类为非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UIViewController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类型时，可以调用如下代码创建工具栏：</w:t>
      </w:r>
    </w:p>
    <w:p w14:paraId="6E8C9853" w14:textId="77777777" w:rsidR="00E502C6" w:rsidRDefault="00E502C6" w:rsidP="00503E9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r>
        <w:rPr>
          <w:rFonts w:ascii="Monaco" w:hAnsi="Monaco" w:cs="Monaco"/>
          <w:kern w:val="0"/>
          <w:sz w:val="22"/>
          <w:szCs w:val="22"/>
        </w:rPr>
        <w:t>SSCCommentToolbar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*toolbar = [Comment </w:t>
      </w:r>
      <w:proofErr w:type="spellStart"/>
      <w:r>
        <w:rPr>
          <w:rFonts w:ascii="Monaco" w:hAnsi="Monaco" w:cs="Monaco"/>
          <w:kern w:val="0"/>
          <w:sz w:val="22"/>
          <w:szCs w:val="22"/>
        </w:rPr>
        <w:t>commentToolbarWithContentId</w:t>
      </w:r>
      <w:proofErr w:type="spellEnd"/>
      <w:r>
        <w:rPr>
          <w:rFonts w:ascii="Monaco" w:hAnsi="Monaco" w:cs="Monaco"/>
          <w:kern w:val="0"/>
          <w:sz w:val="22"/>
          <w:szCs w:val="22"/>
        </w:rPr>
        <w:t>:@"22" title:@"</w:t>
      </w:r>
      <w:r>
        <w:rPr>
          <w:rFonts w:ascii="Monaco" w:hAnsi="Monaco" w:cs="Monaco"/>
          <w:kern w:val="0"/>
          <w:sz w:val="22"/>
          <w:szCs w:val="22"/>
        </w:rPr>
        <w:t>标题</w:t>
      </w:r>
      <w:r>
        <w:rPr>
          <w:rFonts w:ascii="Monaco" w:hAnsi="Monaco" w:cs="Monaco"/>
          <w:kern w:val="0"/>
          <w:sz w:val="22"/>
          <w:szCs w:val="22"/>
        </w:rPr>
        <w:t xml:space="preserve">" </w:t>
      </w:r>
      <w:proofErr w:type="spellStart"/>
      <w:r>
        <w:rPr>
          <w:rFonts w:ascii="Monaco" w:hAnsi="Monaco" w:cs="Monaco"/>
          <w:kern w:val="0"/>
          <w:sz w:val="22"/>
          <w:szCs w:val="22"/>
        </w:rPr>
        <w:t>frame:CGRectMake</w:t>
      </w:r>
      <w:proofErr w:type="spellEnd"/>
      <w:r>
        <w:rPr>
          <w:rFonts w:ascii="Monaco" w:hAnsi="Monaco" w:cs="Monaco"/>
          <w:kern w:val="0"/>
          <w:sz w:val="22"/>
          <w:szCs w:val="22"/>
        </w:rPr>
        <w:t>(0.0, 0.0, 320, 44)];</w:t>
      </w:r>
    </w:p>
    <w:p w14:paraId="7060DCC4" w14:textId="22BCA1EA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取得工具栏引用后，可以放入任意视图中进行显示。</w:t>
      </w:r>
    </w:p>
    <w:p w14:paraId="4F023022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最终显示效果如下图所示：</w:t>
      </w:r>
    </w:p>
    <w:p w14:paraId="21FD559B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965A8"/>
          <w:kern w:val="0"/>
          <w:sz w:val="28"/>
          <w:szCs w:val="28"/>
        </w:rPr>
        <w:drawing>
          <wp:inline distT="0" distB="0" distL="0" distR="0" wp14:anchorId="0708FDBF" wp14:editId="7EFB4500">
            <wp:extent cx="2150745" cy="3810000"/>
            <wp:effectExtent l="0" t="0" r="8255" b="0"/>
            <wp:docPr id="5" name="图片 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9A82" w14:textId="77777777" w:rsidR="00C643BD" w:rsidRDefault="00C643BD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</w:p>
    <w:p w14:paraId="709E54B6" w14:textId="7B2E164C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 Medium" w:hAnsi="Helvetica Neue Medium" w:cs="Helvetica Neue Medium"/>
          <w:color w:val="262626"/>
          <w:kern w:val="0"/>
          <w:sz w:val="48"/>
          <w:szCs w:val="48"/>
        </w:rPr>
      </w:pPr>
      <w:r>
        <w:rPr>
          <w:rFonts w:ascii="Helvetica Neue Medium" w:hAnsi="Helvetica Neue Medium" w:cs="Helvetica Neue Medium"/>
          <w:color w:val="262626"/>
          <w:kern w:val="0"/>
          <w:sz w:val="48"/>
          <w:szCs w:val="48"/>
        </w:rPr>
        <w:t>显示编辑评论视图</w:t>
      </w:r>
    </w:p>
    <w:p w14:paraId="0524CC7F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先导入评论称赞头文件：</w:t>
      </w:r>
    </w:p>
    <w:p w14:paraId="595D285B" w14:textId="65E21D3F" w:rsidR="00E12F7C" w:rsidRDefault="00E12F7C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Monaco" w:hAnsi="Monaco" w:cs="Monaco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&lt;Comment/</w:t>
      </w:r>
      <w:proofErr w:type="spellStart"/>
      <w:r>
        <w:rPr>
          <w:rFonts w:ascii="Monaco" w:hAnsi="Monaco" w:cs="Monaco"/>
          <w:kern w:val="0"/>
          <w:sz w:val="22"/>
          <w:szCs w:val="22"/>
        </w:rPr>
        <w:t>Comment.h</w:t>
      </w:r>
      <w:proofErr w:type="spellEnd"/>
      <w:r>
        <w:rPr>
          <w:rFonts w:ascii="Monaco" w:hAnsi="Monaco" w:cs="Monaco"/>
          <w:kern w:val="0"/>
          <w:sz w:val="22"/>
          <w:szCs w:val="22"/>
        </w:rPr>
        <w:t>&gt;</w:t>
      </w:r>
    </w:p>
    <w:p w14:paraId="796C59A3" w14:textId="77777777" w:rsidR="00503E90" w:rsidRPr="00E12F7C" w:rsidRDefault="00503E90" w:rsidP="00E12F7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 w:rsidRPr="00E12F7C">
        <w:rPr>
          <w:rFonts w:ascii="Helvetica Neue" w:hAnsi="Helvetica Neue" w:cs="Helvetica Neue"/>
          <w:color w:val="262626"/>
          <w:kern w:val="0"/>
          <w:sz w:val="28"/>
          <w:szCs w:val="28"/>
        </w:rPr>
        <w:t>当前类为</w:t>
      </w:r>
      <w:proofErr w:type="spellStart"/>
      <w:r w:rsidRPr="00E12F7C">
        <w:rPr>
          <w:rFonts w:ascii="Helvetica Neue" w:hAnsi="Helvetica Neue" w:cs="Helvetica Neue"/>
          <w:color w:val="262626"/>
          <w:kern w:val="0"/>
          <w:sz w:val="28"/>
          <w:szCs w:val="28"/>
        </w:rPr>
        <w:t>UIViewController</w:t>
      </w:r>
      <w:proofErr w:type="spellEnd"/>
      <w:r w:rsidRPr="00E12F7C">
        <w:rPr>
          <w:rFonts w:ascii="Helvetica Neue" w:hAnsi="Helvetica Neue" w:cs="Helvetica Neue"/>
          <w:color w:val="262626"/>
          <w:kern w:val="0"/>
          <w:sz w:val="28"/>
          <w:szCs w:val="28"/>
        </w:rPr>
        <w:t>类型及子类时，可以调用如下代码弹出评论列表。</w:t>
      </w:r>
    </w:p>
    <w:p w14:paraId="356CDC16" w14:textId="77777777" w:rsidR="00E12F7C" w:rsidRDefault="00E12F7C" w:rsidP="00E12F7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[</w:t>
      </w:r>
      <w:proofErr w:type="gramStart"/>
      <w:r>
        <w:rPr>
          <w:rFonts w:ascii="Monaco" w:hAnsi="Monaco" w:cs="Monaco"/>
          <w:kern w:val="0"/>
          <w:sz w:val="22"/>
          <w:szCs w:val="22"/>
        </w:rPr>
        <w:t>self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presentCommentViewControllerWithContentId</w:t>
      </w:r>
      <w:proofErr w:type="spellEnd"/>
      <w:r>
        <w:rPr>
          <w:rFonts w:ascii="Monaco" w:hAnsi="Monaco" w:cs="Monaco"/>
          <w:kern w:val="0"/>
          <w:sz w:val="22"/>
          <w:szCs w:val="22"/>
        </w:rPr>
        <w:t>:@"123456"</w:t>
      </w:r>
    </w:p>
    <w:p w14:paraId="2C43F702" w14:textId="77777777" w:rsidR="00E12F7C" w:rsidRDefault="00E12F7C" w:rsidP="00E12F7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title:@"</w:t>
      </w:r>
      <w:r>
        <w:rPr>
          <w:rFonts w:ascii="Monaco" w:hAnsi="Monaco" w:cs="Monaco"/>
          <w:kern w:val="0"/>
          <w:sz w:val="22"/>
          <w:szCs w:val="22"/>
        </w:rPr>
        <w:t>文章标题</w:t>
      </w:r>
      <w:r>
        <w:rPr>
          <w:rFonts w:ascii="Monaco" w:hAnsi="Monaco" w:cs="Monaco"/>
          <w:kern w:val="0"/>
          <w:sz w:val="22"/>
          <w:szCs w:val="22"/>
        </w:rPr>
        <w:t>"</w:t>
      </w:r>
    </w:p>
    <w:p w14:paraId="4667D859" w14:textId="77777777" w:rsidR="00E12F7C" w:rsidRDefault="00E12F7C" w:rsidP="00E12F7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kern w:val="0"/>
          <w:sz w:val="22"/>
          <w:szCs w:val="22"/>
        </w:rPr>
        <w:t>comment:nil</w:t>
      </w:r>
      <w:proofErr w:type="spellEnd"/>
      <w:proofErr w:type="gramEnd"/>
    </w:p>
    <w:p w14:paraId="18E3B942" w14:textId="77777777" w:rsidR="00E12F7C" w:rsidRDefault="00E12F7C" w:rsidP="00E12F7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kern w:val="0"/>
          <w:sz w:val="22"/>
          <w:szCs w:val="22"/>
        </w:rPr>
        <w:t>animated:YES</w:t>
      </w:r>
      <w:proofErr w:type="spellEnd"/>
      <w:proofErr w:type="gramEnd"/>
    </w:p>
    <w:p w14:paraId="7346D42B" w14:textId="77777777" w:rsidR="00E12F7C" w:rsidRDefault="00E12F7C" w:rsidP="00E12F7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result</w:t>
      </w:r>
      <w:proofErr w:type="gramEnd"/>
      <w:r>
        <w:rPr>
          <w:rFonts w:ascii="Monaco" w:hAnsi="Monaco" w:cs="Monaco"/>
          <w:kern w:val="0"/>
          <w:sz w:val="22"/>
          <w:szCs w:val="22"/>
        </w:rPr>
        <w:t>:^(</w:t>
      </w:r>
      <w:proofErr w:type="spellStart"/>
      <w:r>
        <w:rPr>
          <w:rFonts w:ascii="Monaco" w:hAnsi="Monaco" w:cs="Monaco"/>
          <w:kern w:val="0"/>
          <w:sz w:val="22"/>
          <w:szCs w:val="22"/>
        </w:rPr>
        <w:t>SSCResponseState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state, id&lt;</w:t>
      </w:r>
      <w:proofErr w:type="spellStart"/>
      <w:r>
        <w:rPr>
          <w:rFonts w:ascii="Monaco" w:hAnsi="Monaco" w:cs="Monaco"/>
          <w:kern w:val="0"/>
          <w:sz w:val="22"/>
          <w:szCs w:val="22"/>
        </w:rPr>
        <w:t>ISSCComment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&gt; comment, </w:t>
      </w:r>
      <w:proofErr w:type="spellStart"/>
      <w:r>
        <w:rPr>
          <w:rFonts w:ascii="Monaco" w:hAnsi="Monaco" w:cs="Monaco"/>
          <w:kern w:val="0"/>
          <w:sz w:val="22"/>
          <w:szCs w:val="22"/>
        </w:rPr>
        <w:t>NSError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*error) { </w:t>
      </w:r>
    </w:p>
    <w:p w14:paraId="7F46627D" w14:textId="77777777" w:rsidR="00E12F7C" w:rsidRDefault="00E12F7C" w:rsidP="00E12F7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</w:p>
    <w:p w14:paraId="4A3D52C4" w14:textId="77777777" w:rsidR="00E12F7C" w:rsidRDefault="00E12F7C" w:rsidP="00E12F7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(state == </w:t>
      </w:r>
      <w:proofErr w:type="spellStart"/>
      <w:r>
        <w:rPr>
          <w:rFonts w:ascii="Monaco" w:hAnsi="Monaco" w:cs="Monaco"/>
          <w:kern w:val="0"/>
          <w:sz w:val="22"/>
          <w:szCs w:val="22"/>
        </w:rPr>
        <w:t>SSCResponseStateSuccess</w:t>
      </w:r>
      <w:proofErr w:type="spellEnd"/>
      <w:r>
        <w:rPr>
          <w:rFonts w:ascii="Monaco" w:hAnsi="Monaco" w:cs="Monaco"/>
          <w:kern w:val="0"/>
          <w:sz w:val="22"/>
          <w:szCs w:val="22"/>
        </w:rPr>
        <w:t>)</w:t>
      </w:r>
    </w:p>
    <w:p w14:paraId="2D9CFEB3" w14:textId="77777777" w:rsidR="00E12F7C" w:rsidRDefault="00E12F7C" w:rsidP="00E12F7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{</w:t>
      </w:r>
    </w:p>
    <w:p w14:paraId="7AE3D62A" w14:textId="77777777" w:rsidR="00E12F7C" w:rsidRDefault="00E12F7C" w:rsidP="00E12F7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r>
        <w:rPr>
          <w:rFonts w:ascii="Monaco" w:hAnsi="Monaco" w:cs="Monaco"/>
          <w:kern w:val="0"/>
          <w:sz w:val="22"/>
          <w:szCs w:val="22"/>
        </w:rPr>
        <w:t>NSLog</w:t>
      </w:r>
      <w:proofErr w:type="spellEnd"/>
      <w:r>
        <w:rPr>
          <w:rFonts w:ascii="Monaco" w:hAnsi="Monaco" w:cs="Monaco"/>
          <w:kern w:val="0"/>
          <w:sz w:val="22"/>
          <w:szCs w:val="22"/>
        </w:rPr>
        <w:t>(@"</w:t>
      </w:r>
      <w:r>
        <w:rPr>
          <w:rFonts w:ascii="Monaco" w:hAnsi="Monaco" w:cs="Monaco"/>
          <w:kern w:val="0"/>
          <w:sz w:val="22"/>
          <w:szCs w:val="22"/>
        </w:rPr>
        <w:t>评论成功</w:t>
      </w:r>
      <w:r>
        <w:rPr>
          <w:rFonts w:ascii="Monaco" w:hAnsi="Monaco" w:cs="Monaco"/>
          <w:kern w:val="0"/>
          <w:sz w:val="22"/>
          <w:szCs w:val="22"/>
        </w:rPr>
        <w:t>!");</w:t>
      </w:r>
    </w:p>
    <w:p w14:paraId="119C11DB" w14:textId="77777777" w:rsidR="00E12F7C" w:rsidRDefault="00E12F7C" w:rsidP="00E12F7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}</w:t>
      </w:r>
    </w:p>
    <w:p w14:paraId="2B65B722" w14:textId="77777777" w:rsidR="00E12F7C" w:rsidRDefault="00E12F7C" w:rsidP="00E12F7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if (state == </w:t>
      </w:r>
      <w:proofErr w:type="spellStart"/>
      <w:r>
        <w:rPr>
          <w:rFonts w:ascii="Monaco" w:hAnsi="Monaco" w:cs="Monaco"/>
          <w:kern w:val="0"/>
          <w:sz w:val="22"/>
          <w:szCs w:val="22"/>
        </w:rPr>
        <w:t>SSCResponseStateFail</w:t>
      </w:r>
      <w:proofErr w:type="spellEnd"/>
      <w:r>
        <w:rPr>
          <w:rFonts w:ascii="Monaco" w:hAnsi="Monaco" w:cs="Monaco"/>
          <w:kern w:val="0"/>
          <w:sz w:val="22"/>
          <w:szCs w:val="22"/>
        </w:rPr>
        <w:t>)</w:t>
      </w:r>
    </w:p>
    <w:p w14:paraId="782F4C25" w14:textId="77777777" w:rsidR="00E12F7C" w:rsidRDefault="00E12F7C" w:rsidP="00E12F7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{</w:t>
      </w:r>
    </w:p>
    <w:p w14:paraId="49891B81" w14:textId="77777777" w:rsidR="00E12F7C" w:rsidRDefault="00E12F7C" w:rsidP="00E12F7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r>
        <w:rPr>
          <w:rFonts w:ascii="Monaco" w:hAnsi="Monaco" w:cs="Monaco"/>
          <w:kern w:val="0"/>
          <w:sz w:val="22"/>
          <w:szCs w:val="22"/>
        </w:rPr>
        <w:t>NSLog</w:t>
      </w:r>
      <w:proofErr w:type="spellEnd"/>
      <w:r>
        <w:rPr>
          <w:rFonts w:ascii="Monaco" w:hAnsi="Monaco" w:cs="Monaco"/>
          <w:kern w:val="0"/>
          <w:sz w:val="22"/>
          <w:szCs w:val="22"/>
        </w:rPr>
        <w:t>(@"</w:t>
      </w:r>
      <w:r>
        <w:rPr>
          <w:rFonts w:ascii="Monaco" w:hAnsi="Monaco" w:cs="Monaco"/>
          <w:kern w:val="0"/>
          <w:sz w:val="22"/>
          <w:szCs w:val="22"/>
        </w:rPr>
        <w:t>评论失败</w:t>
      </w:r>
      <w:r>
        <w:rPr>
          <w:rFonts w:ascii="Monaco" w:hAnsi="Monaco" w:cs="Monaco"/>
          <w:kern w:val="0"/>
          <w:sz w:val="22"/>
          <w:szCs w:val="22"/>
        </w:rPr>
        <w:t xml:space="preserve">! %@", </w:t>
      </w:r>
      <w:proofErr w:type="gramStart"/>
      <w:r>
        <w:rPr>
          <w:rFonts w:ascii="Monaco" w:hAnsi="Monaco" w:cs="Monaco"/>
          <w:kern w:val="0"/>
          <w:sz w:val="22"/>
          <w:szCs w:val="22"/>
        </w:rPr>
        <w:t>error</w:t>
      </w:r>
      <w:proofErr w:type="gramEnd"/>
      <w:r>
        <w:rPr>
          <w:rFonts w:ascii="Monaco" w:hAnsi="Monaco" w:cs="Monaco"/>
          <w:kern w:val="0"/>
          <w:sz w:val="22"/>
          <w:szCs w:val="22"/>
        </w:rPr>
        <w:t>);</w:t>
      </w:r>
    </w:p>
    <w:p w14:paraId="2BF10BA4" w14:textId="77777777" w:rsidR="00E12F7C" w:rsidRDefault="00E12F7C" w:rsidP="00E12F7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}</w:t>
      </w:r>
    </w:p>
    <w:p w14:paraId="59585C02" w14:textId="77777777" w:rsidR="00E12F7C" w:rsidRDefault="00E12F7C" w:rsidP="00E12F7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</w:p>
    <w:p w14:paraId="68E515D4" w14:textId="77777777" w:rsidR="00E12F7C" w:rsidRDefault="00E12F7C" w:rsidP="00E12F7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}];</w:t>
      </w:r>
    </w:p>
    <w:p w14:paraId="446BA13E" w14:textId="77777777" w:rsidR="00E12F7C" w:rsidRDefault="00E12F7C" w:rsidP="00E12F7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8B6B8B9" w14:textId="37835549" w:rsidR="00503E90" w:rsidRDefault="00503E90" w:rsidP="00E12F7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其中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contentId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为主题的标识，此标识在整个应用系统中必须要唯一，否则会导致多个主题评论列表混淆。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title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参数为主题标题。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comment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参数为被评论的评论信息，如果传入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nil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则表示对主题进行评论。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result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就是评论返回的回调状态。</w:t>
      </w:r>
    </w:p>
    <w:p w14:paraId="04D94F54" w14:textId="77777777" w:rsidR="00503E90" w:rsidRDefault="00503E90" w:rsidP="00503E9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当前的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ViewController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包含在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UINavigationController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中，还可以调用如下代码，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push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一个评论编辑界面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</w:t>
      </w:r>
    </w:p>
    <w:p w14:paraId="5C277544" w14:textId="77777777" w:rsidR="00520570" w:rsidRDefault="00520570" w:rsidP="0052057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[</w:t>
      </w:r>
      <w:proofErr w:type="gramStart"/>
      <w:r>
        <w:rPr>
          <w:rFonts w:ascii="Monaco" w:hAnsi="Monaco" w:cs="Monaco"/>
          <w:kern w:val="0"/>
          <w:sz w:val="22"/>
          <w:szCs w:val="22"/>
        </w:rPr>
        <w:t>self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pushCommentViewControllerWithContentId</w:t>
      </w:r>
      <w:proofErr w:type="spellEnd"/>
      <w:r>
        <w:rPr>
          <w:rFonts w:ascii="Monaco" w:hAnsi="Monaco" w:cs="Monaco"/>
          <w:kern w:val="0"/>
          <w:sz w:val="22"/>
          <w:szCs w:val="22"/>
        </w:rPr>
        <w:t>:@"123456"</w:t>
      </w:r>
    </w:p>
    <w:p w14:paraId="70CA8D90" w14:textId="77777777" w:rsidR="00520570" w:rsidRDefault="00520570" w:rsidP="0052057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title:@"</w:t>
      </w:r>
      <w:r>
        <w:rPr>
          <w:rFonts w:ascii="Monaco" w:hAnsi="Monaco" w:cs="Monaco"/>
          <w:kern w:val="0"/>
          <w:sz w:val="22"/>
          <w:szCs w:val="22"/>
        </w:rPr>
        <w:t>文章标题</w:t>
      </w:r>
      <w:r>
        <w:rPr>
          <w:rFonts w:ascii="Monaco" w:hAnsi="Monaco" w:cs="Monaco"/>
          <w:kern w:val="0"/>
          <w:sz w:val="22"/>
          <w:szCs w:val="22"/>
        </w:rPr>
        <w:t>"</w:t>
      </w:r>
    </w:p>
    <w:p w14:paraId="25A5C1AE" w14:textId="77777777" w:rsidR="00520570" w:rsidRDefault="00520570" w:rsidP="0052057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kern w:val="0"/>
          <w:sz w:val="22"/>
          <w:szCs w:val="22"/>
        </w:rPr>
        <w:t>comment:nil</w:t>
      </w:r>
      <w:proofErr w:type="spellEnd"/>
      <w:proofErr w:type="gramEnd"/>
    </w:p>
    <w:p w14:paraId="6303E722" w14:textId="77777777" w:rsidR="00520570" w:rsidRDefault="00520570" w:rsidP="0052057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kern w:val="0"/>
          <w:sz w:val="22"/>
          <w:szCs w:val="22"/>
        </w:rPr>
        <w:t>animated:YES</w:t>
      </w:r>
      <w:proofErr w:type="spellEnd"/>
      <w:proofErr w:type="gramEnd"/>
    </w:p>
    <w:p w14:paraId="27C6E2AA" w14:textId="77777777" w:rsidR="00520570" w:rsidRDefault="00520570" w:rsidP="0052057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result</w:t>
      </w:r>
      <w:proofErr w:type="gramEnd"/>
      <w:r>
        <w:rPr>
          <w:rFonts w:ascii="Monaco" w:hAnsi="Monaco" w:cs="Monaco"/>
          <w:kern w:val="0"/>
          <w:sz w:val="22"/>
          <w:szCs w:val="22"/>
        </w:rPr>
        <w:t>:^(</w:t>
      </w:r>
      <w:proofErr w:type="spellStart"/>
      <w:r>
        <w:rPr>
          <w:rFonts w:ascii="Monaco" w:hAnsi="Monaco" w:cs="Monaco"/>
          <w:kern w:val="0"/>
          <w:sz w:val="22"/>
          <w:szCs w:val="22"/>
        </w:rPr>
        <w:t>SSCResponseState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state, id&lt;</w:t>
      </w:r>
      <w:proofErr w:type="spellStart"/>
      <w:r>
        <w:rPr>
          <w:rFonts w:ascii="Monaco" w:hAnsi="Monaco" w:cs="Monaco"/>
          <w:kern w:val="0"/>
          <w:sz w:val="22"/>
          <w:szCs w:val="22"/>
        </w:rPr>
        <w:t>ISSCComment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&gt; comment, </w:t>
      </w:r>
      <w:proofErr w:type="spellStart"/>
      <w:r>
        <w:rPr>
          <w:rFonts w:ascii="Monaco" w:hAnsi="Monaco" w:cs="Monaco"/>
          <w:kern w:val="0"/>
          <w:sz w:val="22"/>
          <w:szCs w:val="22"/>
        </w:rPr>
        <w:t>NSError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*error) { </w:t>
      </w:r>
    </w:p>
    <w:p w14:paraId="13F24909" w14:textId="77777777" w:rsidR="00520570" w:rsidRDefault="00520570" w:rsidP="0052057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</w:p>
    <w:p w14:paraId="50E8975D" w14:textId="77777777" w:rsidR="00520570" w:rsidRDefault="00520570" w:rsidP="0052057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(state == </w:t>
      </w:r>
      <w:proofErr w:type="spellStart"/>
      <w:r>
        <w:rPr>
          <w:rFonts w:ascii="Monaco" w:hAnsi="Monaco" w:cs="Monaco"/>
          <w:kern w:val="0"/>
          <w:sz w:val="22"/>
          <w:szCs w:val="22"/>
        </w:rPr>
        <w:t>SSCResponseStateSuccess</w:t>
      </w:r>
      <w:proofErr w:type="spellEnd"/>
      <w:r>
        <w:rPr>
          <w:rFonts w:ascii="Monaco" w:hAnsi="Monaco" w:cs="Monaco"/>
          <w:kern w:val="0"/>
          <w:sz w:val="22"/>
          <w:szCs w:val="22"/>
        </w:rPr>
        <w:t>)</w:t>
      </w:r>
    </w:p>
    <w:p w14:paraId="0603B45D" w14:textId="77777777" w:rsidR="00520570" w:rsidRDefault="00520570" w:rsidP="0052057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{</w:t>
      </w:r>
    </w:p>
    <w:p w14:paraId="572B04A3" w14:textId="77777777" w:rsidR="00520570" w:rsidRDefault="00520570" w:rsidP="0052057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r>
        <w:rPr>
          <w:rFonts w:ascii="Monaco" w:hAnsi="Monaco" w:cs="Monaco"/>
          <w:kern w:val="0"/>
          <w:sz w:val="22"/>
          <w:szCs w:val="22"/>
        </w:rPr>
        <w:t>NSLog</w:t>
      </w:r>
      <w:proofErr w:type="spellEnd"/>
      <w:r>
        <w:rPr>
          <w:rFonts w:ascii="Monaco" w:hAnsi="Monaco" w:cs="Monaco"/>
          <w:kern w:val="0"/>
          <w:sz w:val="22"/>
          <w:szCs w:val="22"/>
        </w:rPr>
        <w:t>(@"</w:t>
      </w:r>
      <w:r>
        <w:rPr>
          <w:rFonts w:ascii="Monaco" w:hAnsi="Monaco" w:cs="Monaco"/>
          <w:kern w:val="0"/>
          <w:sz w:val="22"/>
          <w:szCs w:val="22"/>
        </w:rPr>
        <w:t>评论成功</w:t>
      </w:r>
      <w:r>
        <w:rPr>
          <w:rFonts w:ascii="Monaco" w:hAnsi="Monaco" w:cs="Monaco"/>
          <w:kern w:val="0"/>
          <w:sz w:val="22"/>
          <w:szCs w:val="22"/>
        </w:rPr>
        <w:t>!");</w:t>
      </w:r>
    </w:p>
    <w:p w14:paraId="285DCB8A" w14:textId="77777777" w:rsidR="00520570" w:rsidRDefault="00520570" w:rsidP="0052057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}</w:t>
      </w:r>
    </w:p>
    <w:p w14:paraId="31563D4F" w14:textId="77777777" w:rsidR="00520570" w:rsidRDefault="00520570" w:rsidP="0052057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if (state == </w:t>
      </w:r>
      <w:proofErr w:type="spellStart"/>
      <w:r>
        <w:rPr>
          <w:rFonts w:ascii="Monaco" w:hAnsi="Monaco" w:cs="Monaco"/>
          <w:kern w:val="0"/>
          <w:sz w:val="22"/>
          <w:szCs w:val="22"/>
        </w:rPr>
        <w:t>SSCResponseStateFail</w:t>
      </w:r>
      <w:proofErr w:type="spellEnd"/>
      <w:r>
        <w:rPr>
          <w:rFonts w:ascii="Monaco" w:hAnsi="Monaco" w:cs="Monaco"/>
          <w:kern w:val="0"/>
          <w:sz w:val="22"/>
          <w:szCs w:val="22"/>
        </w:rPr>
        <w:t>)</w:t>
      </w:r>
    </w:p>
    <w:p w14:paraId="547AC0D0" w14:textId="77777777" w:rsidR="00520570" w:rsidRDefault="00520570" w:rsidP="0052057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{</w:t>
      </w:r>
    </w:p>
    <w:p w14:paraId="0443BF7C" w14:textId="77777777" w:rsidR="00520570" w:rsidRDefault="00520570" w:rsidP="0052057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r>
        <w:rPr>
          <w:rFonts w:ascii="Monaco" w:hAnsi="Monaco" w:cs="Monaco"/>
          <w:kern w:val="0"/>
          <w:sz w:val="22"/>
          <w:szCs w:val="22"/>
        </w:rPr>
        <w:t>NSLog</w:t>
      </w:r>
      <w:proofErr w:type="spellEnd"/>
      <w:r>
        <w:rPr>
          <w:rFonts w:ascii="Monaco" w:hAnsi="Monaco" w:cs="Monaco"/>
          <w:kern w:val="0"/>
          <w:sz w:val="22"/>
          <w:szCs w:val="22"/>
        </w:rPr>
        <w:t>(@"</w:t>
      </w:r>
      <w:r>
        <w:rPr>
          <w:rFonts w:ascii="Monaco" w:hAnsi="Monaco" w:cs="Monaco"/>
          <w:kern w:val="0"/>
          <w:sz w:val="22"/>
          <w:szCs w:val="22"/>
        </w:rPr>
        <w:t>评论失败</w:t>
      </w:r>
      <w:r>
        <w:rPr>
          <w:rFonts w:ascii="Monaco" w:hAnsi="Monaco" w:cs="Monaco"/>
          <w:kern w:val="0"/>
          <w:sz w:val="22"/>
          <w:szCs w:val="22"/>
        </w:rPr>
        <w:t xml:space="preserve">! %@", </w:t>
      </w:r>
      <w:proofErr w:type="gramStart"/>
      <w:r>
        <w:rPr>
          <w:rFonts w:ascii="Monaco" w:hAnsi="Monaco" w:cs="Monaco"/>
          <w:kern w:val="0"/>
          <w:sz w:val="22"/>
          <w:szCs w:val="22"/>
        </w:rPr>
        <w:t>error</w:t>
      </w:r>
      <w:proofErr w:type="gramEnd"/>
      <w:r>
        <w:rPr>
          <w:rFonts w:ascii="Monaco" w:hAnsi="Monaco" w:cs="Monaco"/>
          <w:kern w:val="0"/>
          <w:sz w:val="22"/>
          <w:szCs w:val="22"/>
        </w:rPr>
        <w:t>);</w:t>
      </w:r>
    </w:p>
    <w:p w14:paraId="3615BC4F" w14:textId="77777777" w:rsidR="00520570" w:rsidRDefault="00520570" w:rsidP="0052057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}</w:t>
      </w:r>
    </w:p>
    <w:p w14:paraId="7AE5E861" w14:textId="77777777" w:rsidR="00520570" w:rsidRDefault="00520570" w:rsidP="0052057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</w:p>
    <w:p w14:paraId="5CD272B6" w14:textId="77777777" w:rsidR="00520570" w:rsidRDefault="00520570" w:rsidP="0052057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}];</w:t>
      </w:r>
    </w:p>
    <w:p w14:paraId="283DB508" w14:textId="108793A0" w:rsidR="00503E90" w:rsidRPr="00520570" w:rsidRDefault="00503E90" w:rsidP="0052057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 w:rsidRPr="00520570">
        <w:rPr>
          <w:rFonts w:ascii="Helvetica Neue" w:hAnsi="Helvetica Neue" w:cs="Helvetica Neue"/>
          <w:color w:val="262626"/>
          <w:kern w:val="0"/>
          <w:sz w:val="28"/>
          <w:szCs w:val="28"/>
        </w:rPr>
        <w:t>参数意义与</w:t>
      </w:r>
      <w:r w:rsidRPr="00520570">
        <w:rPr>
          <w:rFonts w:ascii="Helvetica Neue" w:hAnsi="Helvetica Neue" w:cs="Helvetica Neue"/>
          <w:color w:val="262626"/>
          <w:kern w:val="0"/>
          <w:sz w:val="28"/>
          <w:szCs w:val="28"/>
        </w:rPr>
        <w:t>present</w:t>
      </w:r>
      <w:r w:rsidRPr="00520570">
        <w:rPr>
          <w:rFonts w:ascii="Helvetica Neue" w:hAnsi="Helvetica Neue" w:cs="Helvetica Neue"/>
          <w:color w:val="262626"/>
          <w:kern w:val="0"/>
          <w:sz w:val="28"/>
          <w:szCs w:val="28"/>
        </w:rPr>
        <w:t>方式一致。</w:t>
      </w:r>
    </w:p>
    <w:p w14:paraId="6256AAFA" w14:textId="77777777" w:rsidR="00503E90" w:rsidRDefault="00503E90" w:rsidP="00503E90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当前类为非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UIViewController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类型时，可以调用如下代码先创建一个评论编辑视图控制器：</w:t>
      </w:r>
    </w:p>
    <w:p w14:paraId="0163C4B6" w14:textId="77777777" w:rsidR="00FC2FA9" w:rsidRDefault="00FC2FA9" w:rsidP="00FC2FA9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r>
        <w:rPr>
          <w:rFonts w:ascii="Monaco" w:hAnsi="Monaco" w:cs="Monaco"/>
          <w:kern w:val="0"/>
          <w:sz w:val="22"/>
          <w:szCs w:val="22"/>
        </w:rPr>
        <w:t>SSCCommentViewController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*</w:t>
      </w:r>
      <w:proofErr w:type="spellStart"/>
      <w:r>
        <w:rPr>
          <w:rFonts w:ascii="Monaco" w:hAnsi="Monaco" w:cs="Monaco"/>
          <w:kern w:val="0"/>
          <w:sz w:val="22"/>
          <w:szCs w:val="22"/>
        </w:rPr>
        <w:t>vc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= [Comment </w:t>
      </w:r>
      <w:proofErr w:type="spellStart"/>
      <w:r>
        <w:rPr>
          <w:rFonts w:ascii="Monaco" w:hAnsi="Monaco" w:cs="Monaco"/>
          <w:kern w:val="0"/>
          <w:sz w:val="22"/>
          <w:szCs w:val="22"/>
        </w:rPr>
        <w:t>commentViewWithContentId</w:t>
      </w:r>
      <w:proofErr w:type="spellEnd"/>
      <w:proofErr w:type="gramStart"/>
      <w:r>
        <w:rPr>
          <w:rFonts w:ascii="Monaco" w:hAnsi="Monaco" w:cs="Monaco"/>
          <w:kern w:val="0"/>
          <w:sz w:val="22"/>
          <w:szCs w:val="22"/>
        </w:rPr>
        <w:t>:@</w:t>
      </w:r>
      <w:proofErr w:type="gramEnd"/>
      <w:r>
        <w:rPr>
          <w:rFonts w:ascii="Monaco" w:hAnsi="Monaco" w:cs="Monaco"/>
          <w:kern w:val="0"/>
          <w:sz w:val="22"/>
          <w:szCs w:val="22"/>
        </w:rPr>
        <w:t>"123456"</w:t>
      </w:r>
    </w:p>
    <w:p w14:paraId="6B7E2174" w14:textId="77777777" w:rsidR="00FC2FA9" w:rsidRDefault="00FC2FA9" w:rsidP="00FC2FA9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title:@"</w:t>
      </w:r>
      <w:r>
        <w:rPr>
          <w:rFonts w:ascii="Monaco" w:hAnsi="Monaco" w:cs="Monaco"/>
          <w:kern w:val="0"/>
          <w:sz w:val="22"/>
          <w:szCs w:val="22"/>
        </w:rPr>
        <w:t>文章标题</w:t>
      </w:r>
      <w:r>
        <w:rPr>
          <w:rFonts w:ascii="Monaco" w:hAnsi="Monaco" w:cs="Monaco"/>
          <w:kern w:val="0"/>
          <w:sz w:val="22"/>
          <w:szCs w:val="22"/>
        </w:rPr>
        <w:t>"</w:t>
      </w:r>
    </w:p>
    <w:p w14:paraId="60D646D7" w14:textId="77777777" w:rsidR="00FC2FA9" w:rsidRDefault="00FC2FA9" w:rsidP="00FC2FA9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kern w:val="0"/>
          <w:sz w:val="22"/>
          <w:szCs w:val="22"/>
        </w:rPr>
        <w:t>comment:nil</w:t>
      </w:r>
      <w:proofErr w:type="spellEnd"/>
      <w:proofErr w:type="gramEnd"/>
    </w:p>
    <w:p w14:paraId="17689A79" w14:textId="77777777" w:rsidR="00FC2FA9" w:rsidRDefault="00FC2FA9" w:rsidP="00FC2FA9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result</w:t>
      </w:r>
      <w:proofErr w:type="gramEnd"/>
      <w:r>
        <w:rPr>
          <w:rFonts w:ascii="Monaco" w:hAnsi="Monaco" w:cs="Monaco"/>
          <w:kern w:val="0"/>
          <w:sz w:val="22"/>
          <w:szCs w:val="22"/>
        </w:rPr>
        <w:t>:^(</w:t>
      </w:r>
      <w:proofErr w:type="spellStart"/>
      <w:r>
        <w:rPr>
          <w:rFonts w:ascii="Monaco" w:hAnsi="Monaco" w:cs="Monaco"/>
          <w:kern w:val="0"/>
          <w:sz w:val="22"/>
          <w:szCs w:val="22"/>
        </w:rPr>
        <w:t>SSCResponseState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state, id&lt;</w:t>
      </w:r>
      <w:proofErr w:type="spellStart"/>
      <w:r>
        <w:rPr>
          <w:rFonts w:ascii="Monaco" w:hAnsi="Monaco" w:cs="Monaco"/>
          <w:kern w:val="0"/>
          <w:sz w:val="22"/>
          <w:szCs w:val="22"/>
        </w:rPr>
        <w:t>ISSCComment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&gt; comment, </w:t>
      </w:r>
      <w:proofErr w:type="spellStart"/>
      <w:r>
        <w:rPr>
          <w:rFonts w:ascii="Monaco" w:hAnsi="Monaco" w:cs="Monaco"/>
          <w:kern w:val="0"/>
          <w:sz w:val="22"/>
          <w:szCs w:val="22"/>
        </w:rPr>
        <w:t>NSError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*error) { </w:t>
      </w:r>
    </w:p>
    <w:p w14:paraId="22FACACF" w14:textId="77777777" w:rsidR="00FC2FA9" w:rsidRDefault="00FC2FA9" w:rsidP="00FC2FA9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</w:p>
    <w:p w14:paraId="0A43192E" w14:textId="77777777" w:rsidR="00FC2FA9" w:rsidRDefault="00FC2FA9" w:rsidP="00FC2FA9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(state == </w:t>
      </w:r>
      <w:proofErr w:type="spellStart"/>
      <w:r>
        <w:rPr>
          <w:rFonts w:ascii="Monaco" w:hAnsi="Monaco" w:cs="Monaco"/>
          <w:kern w:val="0"/>
          <w:sz w:val="22"/>
          <w:szCs w:val="22"/>
        </w:rPr>
        <w:t>SSCResponseStateSuccess</w:t>
      </w:r>
      <w:proofErr w:type="spellEnd"/>
      <w:r>
        <w:rPr>
          <w:rFonts w:ascii="Monaco" w:hAnsi="Monaco" w:cs="Monaco"/>
          <w:kern w:val="0"/>
          <w:sz w:val="22"/>
          <w:szCs w:val="22"/>
        </w:rPr>
        <w:t>)</w:t>
      </w:r>
    </w:p>
    <w:p w14:paraId="4B29B31B" w14:textId="77777777" w:rsidR="00FC2FA9" w:rsidRDefault="00FC2FA9" w:rsidP="00FC2FA9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{</w:t>
      </w:r>
    </w:p>
    <w:p w14:paraId="19C8F1E5" w14:textId="77777777" w:rsidR="00FC2FA9" w:rsidRDefault="00FC2FA9" w:rsidP="00FC2FA9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r>
        <w:rPr>
          <w:rFonts w:ascii="Monaco" w:hAnsi="Monaco" w:cs="Monaco"/>
          <w:kern w:val="0"/>
          <w:sz w:val="22"/>
          <w:szCs w:val="22"/>
        </w:rPr>
        <w:t>NSLog</w:t>
      </w:r>
      <w:proofErr w:type="spellEnd"/>
      <w:r>
        <w:rPr>
          <w:rFonts w:ascii="Monaco" w:hAnsi="Monaco" w:cs="Monaco"/>
          <w:kern w:val="0"/>
          <w:sz w:val="22"/>
          <w:szCs w:val="22"/>
        </w:rPr>
        <w:t>(@"</w:t>
      </w:r>
      <w:r>
        <w:rPr>
          <w:rFonts w:ascii="Monaco" w:hAnsi="Monaco" w:cs="Monaco"/>
          <w:kern w:val="0"/>
          <w:sz w:val="22"/>
          <w:szCs w:val="22"/>
        </w:rPr>
        <w:t>评论成功</w:t>
      </w:r>
      <w:r>
        <w:rPr>
          <w:rFonts w:ascii="Monaco" w:hAnsi="Monaco" w:cs="Monaco"/>
          <w:kern w:val="0"/>
          <w:sz w:val="22"/>
          <w:szCs w:val="22"/>
        </w:rPr>
        <w:t>!");</w:t>
      </w:r>
    </w:p>
    <w:p w14:paraId="4CF4A4EC" w14:textId="77777777" w:rsidR="00FC2FA9" w:rsidRDefault="00FC2FA9" w:rsidP="00FC2FA9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}</w:t>
      </w:r>
    </w:p>
    <w:p w14:paraId="6067DD8E" w14:textId="77777777" w:rsidR="00FC2FA9" w:rsidRDefault="00FC2FA9" w:rsidP="00FC2FA9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if (state == </w:t>
      </w:r>
      <w:proofErr w:type="spellStart"/>
      <w:r>
        <w:rPr>
          <w:rFonts w:ascii="Monaco" w:hAnsi="Monaco" w:cs="Monaco"/>
          <w:kern w:val="0"/>
          <w:sz w:val="22"/>
          <w:szCs w:val="22"/>
        </w:rPr>
        <w:t>SSCResponseStateFail</w:t>
      </w:r>
      <w:proofErr w:type="spellEnd"/>
      <w:r>
        <w:rPr>
          <w:rFonts w:ascii="Monaco" w:hAnsi="Monaco" w:cs="Monaco"/>
          <w:kern w:val="0"/>
          <w:sz w:val="22"/>
          <w:szCs w:val="22"/>
        </w:rPr>
        <w:t>)</w:t>
      </w:r>
    </w:p>
    <w:p w14:paraId="0BAB790A" w14:textId="77777777" w:rsidR="00FC2FA9" w:rsidRDefault="00FC2FA9" w:rsidP="00FC2FA9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{</w:t>
      </w:r>
    </w:p>
    <w:p w14:paraId="4C4F300D" w14:textId="77777777" w:rsidR="00FC2FA9" w:rsidRDefault="00FC2FA9" w:rsidP="00FC2FA9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r>
        <w:rPr>
          <w:rFonts w:ascii="Monaco" w:hAnsi="Monaco" w:cs="Monaco"/>
          <w:kern w:val="0"/>
          <w:sz w:val="22"/>
          <w:szCs w:val="22"/>
        </w:rPr>
        <w:t>NSLog</w:t>
      </w:r>
      <w:proofErr w:type="spellEnd"/>
      <w:r>
        <w:rPr>
          <w:rFonts w:ascii="Monaco" w:hAnsi="Monaco" w:cs="Monaco"/>
          <w:kern w:val="0"/>
          <w:sz w:val="22"/>
          <w:szCs w:val="22"/>
        </w:rPr>
        <w:t>(@"</w:t>
      </w:r>
      <w:r>
        <w:rPr>
          <w:rFonts w:ascii="Monaco" w:hAnsi="Monaco" w:cs="Monaco"/>
          <w:kern w:val="0"/>
          <w:sz w:val="22"/>
          <w:szCs w:val="22"/>
        </w:rPr>
        <w:t>评论失败</w:t>
      </w:r>
      <w:r>
        <w:rPr>
          <w:rFonts w:ascii="Monaco" w:hAnsi="Monaco" w:cs="Monaco"/>
          <w:kern w:val="0"/>
          <w:sz w:val="22"/>
          <w:szCs w:val="22"/>
        </w:rPr>
        <w:t xml:space="preserve">! %@", </w:t>
      </w:r>
      <w:proofErr w:type="gramStart"/>
      <w:r>
        <w:rPr>
          <w:rFonts w:ascii="Monaco" w:hAnsi="Monaco" w:cs="Monaco"/>
          <w:kern w:val="0"/>
          <w:sz w:val="22"/>
          <w:szCs w:val="22"/>
        </w:rPr>
        <w:t>error</w:t>
      </w:r>
      <w:proofErr w:type="gramEnd"/>
      <w:r>
        <w:rPr>
          <w:rFonts w:ascii="Monaco" w:hAnsi="Monaco" w:cs="Monaco"/>
          <w:kern w:val="0"/>
          <w:sz w:val="22"/>
          <w:szCs w:val="22"/>
        </w:rPr>
        <w:t>);</w:t>
      </w:r>
    </w:p>
    <w:p w14:paraId="14F33E23" w14:textId="77777777" w:rsidR="00FC2FA9" w:rsidRDefault="00FC2FA9" w:rsidP="00FC2FA9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}</w:t>
      </w:r>
    </w:p>
    <w:p w14:paraId="52A38F45" w14:textId="77777777" w:rsidR="00FC2FA9" w:rsidRDefault="00FC2FA9" w:rsidP="00FC2FA9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onaco" w:hAnsi="Monaco" w:cs="Monaco"/>
          <w:kern w:val="0"/>
          <w:sz w:val="22"/>
          <w:szCs w:val="22"/>
        </w:rPr>
      </w:pPr>
    </w:p>
    <w:p w14:paraId="211700FB" w14:textId="67BC19A3" w:rsidR="00503E90" w:rsidRDefault="00FC2FA9" w:rsidP="00FC2FA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Monaco" w:hAnsi="Monaco" w:cs="Monaco"/>
          <w:kern w:val="0"/>
          <w:sz w:val="22"/>
          <w:szCs w:val="22"/>
        </w:rPr>
        <w:t>}];</w:t>
      </w:r>
      <w:r w:rsidR="00503E90"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0A8D50E3" w14:textId="77777777" w:rsidR="00503E90" w:rsidRDefault="00503E90" w:rsidP="00503E9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最终显示效果如下图所示：</w:t>
      </w:r>
    </w:p>
    <w:p w14:paraId="6A64D4AD" w14:textId="77777777" w:rsidR="00BB3511" w:rsidRDefault="00503E90" w:rsidP="00503E90">
      <w:r>
        <w:rPr>
          <w:rFonts w:ascii="Helvetica Neue" w:hAnsi="Helvetica Neue" w:cs="Helvetica Neue"/>
          <w:noProof/>
          <w:color w:val="2965A8"/>
          <w:kern w:val="0"/>
          <w:sz w:val="28"/>
          <w:szCs w:val="28"/>
        </w:rPr>
        <w:drawing>
          <wp:inline distT="0" distB="0" distL="0" distR="0" wp14:anchorId="08930F2F" wp14:editId="0CBA2D0F">
            <wp:extent cx="2150745" cy="3810000"/>
            <wp:effectExtent l="0" t="0" r="8255" b="0"/>
            <wp:docPr id="6" name="图片 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511" w:rsidSect="00BB35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90"/>
    <w:rsid w:val="00076E39"/>
    <w:rsid w:val="00132798"/>
    <w:rsid w:val="00226FA3"/>
    <w:rsid w:val="002D77F3"/>
    <w:rsid w:val="00330629"/>
    <w:rsid w:val="0038586B"/>
    <w:rsid w:val="003C7839"/>
    <w:rsid w:val="00503E90"/>
    <w:rsid w:val="00520570"/>
    <w:rsid w:val="006F3B3C"/>
    <w:rsid w:val="00711EA0"/>
    <w:rsid w:val="00BB3511"/>
    <w:rsid w:val="00BC08E1"/>
    <w:rsid w:val="00C315FC"/>
    <w:rsid w:val="00C643BD"/>
    <w:rsid w:val="00D0381F"/>
    <w:rsid w:val="00DD25EB"/>
    <w:rsid w:val="00E12F7C"/>
    <w:rsid w:val="00E4724E"/>
    <w:rsid w:val="00E502C6"/>
    <w:rsid w:val="00FC2FA9"/>
    <w:rsid w:val="00FC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4CB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3E9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03E9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3E9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03E9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analytics.sharesdk.cn/docs/wp-content/uploads/2014/09/320px-ios_cmt_doc_004.png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analytics.sharesdk.cn/docs/wp-content/uploads/2014/09/320px-ios_cmt_doc_006.png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://analytics.sharesdk.cn/docs/wp-content/uploads/2014/09/320px-ios_cmt_doc_005.png" TargetMode="External"/><Relationship Id="rId17" Type="http://schemas.openxmlformats.org/officeDocument/2006/relationships/image" Target="media/image6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nalytics.sharesdk.cn/docs/wp-content/uploads/2014/09/700px-ios_cmt_doc_001.p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analytics.sharesdk.cn/docs/wp-content/uploads/2014/09/700px-ios_cmt_doc_002.png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analytics.sharesdk.cn/docs/wp-content/uploads/2014/09/700px-ios_cmt_doc_003.pn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384</Words>
  <Characters>2192</Characters>
  <Application>Microsoft Macintosh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伟涛 韩</dc:creator>
  <cp:keywords/>
  <dc:description/>
  <cp:lastModifiedBy>伟涛 韩</cp:lastModifiedBy>
  <cp:revision>18</cp:revision>
  <dcterms:created xsi:type="dcterms:W3CDTF">2016-01-26T03:47:00Z</dcterms:created>
  <dcterms:modified xsi:type="dcterms:W3CDTF">2016-01-26T12:14:00Z</dcterms:modified>
</cp:coreProperties>
</file>